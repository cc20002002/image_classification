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7C07B4C3" w:rsidR="00CB60F5" w:rsidRPr="00CB60F5" w:rsidRDefault="004F3CDD" w:rsidP="00CB60F5">
            <w:pPr>
              <w:widowControl w:val="0"/>
              <w:autoSpaceDE w:val="0"/>
              <w:autoSpaceDN w:val="0"/>
              <w:adjustRightInd w:val="0"/>
              <w:spacing w:before="280" w:after="280" w:line="226" w:lineRule="auto"/>
              <w:jc w:val="center"/>
              <w:rPr>
                <w:b/>
                <w:bCs/>
                <w:spacing w:val="28"/>
                <w:kern w:val="1"/>
                <w:sz w:val="34"/>
                <w:szCs w:val="34"/>
                <w:lang w:eastAsia="zh-CN"/>
              </w:rPr>
            </w:pPr>
            <w:r>
              <w:rPr>
                <w:b/>
                <w:bCs/>
                <w:spacing w:val="28"/>
                <w:kern w:val="1"/>
                <w:sz w:val="34"/>
                <w:szCs w:val="34"/>
                <w:lang w:eastAsia="zh-CN"/>
              </w:rPr>
              <w:t>Assignment 2</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257F86D5" w14:textId="4EAE8643" w:rsidR="002D0824" w:rsidRDefault="002D0824" w:rsidP="004F3CDD">
      <w:pPr>
        <w:widowControl w:val="0"/>
        <w:tabs>
          <w:tab w:val="center" w:pos="2610"/>
          <w:tab w:val="center" w:pos="5670"/>
        </w:tabs>
        <w:autoSpaceDE w:val="0"/>
        <w:autoSpaceDN w:val="0"/>
        <w:adjustRightInd w:val="0"/>
        <w:spacing w:line="226" w:lineRule="auto"/>
        <w:jc w:val="both"/>
        <w:rPr>
          <w:b/>
          <w:bCs/>
          <w:spacing w:val="5"/>
          <w:kern w:val="1"/>
          <w:lang w:eastAsia="zh-CN"/>
        </w:rPr>
      </w:pPr>
      <w:r>
        <w:rPr>
          <w:b/>
          <w:bCs/>
          <w:spacing w:val="5"/>
          <w:kern w:val="1"/>
        </w:rPr>
        <w:tab/>
      </w:r>
    </w:p>
    <w:p w14:paraId="1861A810" w14:textId="77777777" w:rsidR="004F3CDD" w:rsidRDefault="004F3CDD" w:rsidP="004F3CDD">
      <w:pPr>
        <w:widowControl w:val="0"/>
        <w:tabs>
          <w:tab w:val="center" w:pos="2610"/>
          <w:tab w:val="center" w:pos="5670"/>
        </w:tabs>
        <w:autoSpaceDE w:val="0"/>
        <w:autoSpaceDN w:val="0"/>
        <w:adjustRightInd w:val="0"/>
        <w:spacing w:line="226" w:lineRule="auto"/>
        <w:jc w:val="both"/>
        <w:rPr>
          <w:rFonts w:hint="eastAsia"/>
          <w:b/>
          <w:bCs/>
          <w:spacing w:val="5"/>
          <w:kern w:val="1"/>
          <w:lang w:eastAsia="zh-CN"/>
        </w:rPr>
      </w:pPr>
    </w:p>
    <w:p w14:paraId="75791A9E" w14:textId="713E81C7" w:rsidR="004F3CDD" w:rsidRDefault="004F3CDD" w:rsidP="004F3CDD">
      <w:pPr>
        <w:widowControl w:val="0"/>
        <w:tabs>
          <w:tab w:val="center" w:pos="2610"/>
          <w:tab w:val="center" w:pos="5670"/>
        </w:tabs>
        <w:autoSpaceDE w:val="0"/>
        <w:autoSpaceDN w:val="0"/>
        <w:adjustRightInd w:val="0"/>
        <w:spacing w:line="226" w:lineRule="auto"/>
        <w:jc w:val="both"/>
        <w:rPr>
          <w:b/>
          <w:bCs/>
          <w:spacing w:val="5"/>
          <w:kern w:val="1"/>
          <w:lang w:eastAsia="zh-CN"/>
        </w:rPr>
      </w:pPr>
      <w:r>
        <w:rPr>
          <w:rFonts w:hint="eastAsia"/>
          <w:b/>
          <w:bCs/>
          <w:spacing w:val="5"/>
          <w:kern w:val="1"/>
          <w:lang w:eastAsia="zh-CN"/>
        </w:rPr>
        <w:t>Tutors: (</w:t>
      </w:r>
      <w:r>
        <w:rPr>
          <w:b/>
          <w:bCs/>
          <w:spacing w:val="5"/>
          <w:kern w:val="1"/>
          <w:lang w:eastAsia="zh-CN"/>
        </w:rPr>
        <w:t>list all your tutors</w:t>
      </w:r>
      <w:r>
        <w:rPr>
          <w:rFonts w:hint="eastAsia"/>
          <w:b/>
          <w:bCs/>
          <w:spacing w:val="5"/>
          <w:kern w:val="1"/>
          <w:lang w:eastAsia="zh-CN"/>
        </w:rPr>
        <w:t>)</w:t>
      </w:r>
    </w:p>
    <w:p w14:paraId="0605AFE0" w14:textId="275E2471" w:rsidR="004F3CDD" w:rsidRDefault="004F3CDD" w:rsidP="004F3CDD">
      <w:pPr>
        <w:widowControl w:val="0"/>
        <w:tabs>
          <w:tab w:val="center" w:pos="2610"/>
          <w:tab w:val="center" w:pos="5670"/>
        </w:tabs>
        <w:autoSpaceDE w:val="0"/>
        <w:autoSpaceDN w:val="0"/>
        <w:adjustRightInd w:val="0"/>
        <w:spacing w:line="226" w:lineRule="auto"/>
        <w:jc w:val="both"/>
        <w:rPr>
          <w:rFonts w:hint="eastAsia"/>
          <w:spacing w:val="5"/>
          <w:kern w:val="1"/>
          <w:lang w:eastAsia="zh-CN"/>
        </w:rPr>
      </w:pPr>
      <w:r>
        <w:rPr>
          <w:rFonts w:hint="eastAsia"/>
          <w:b/>
          <w:bCs/>
          <w:spacing w:val="5"/>
          <w:kern w:val="1"/>
          <w:lang w:eastAsia="zh-CN"/>
        </w:rPr>
        <w:t>Group members: (</w:t>
      </w:r>
      <w:r>
        <w:rPr>
          <w:b/>
          <w:bCs/>
          <w:spacing w:val="5"/>
          <w:kern w:val="1"/>
          <w:lang w:eastAsia="zh-CN"/>
        </w:rPr>
        <w:t xml:space="preserve">list all your group members with </w:t>
      </w:r>
      <w:r w:rsidR="00D1295A">
        <w:rPr>
          <w:b/>
          <w:bCs/>
          <w:spacing w:val="5"/>
          <w:kern w:val="1"/>
          <w:lang w:eastAsia="zh-CN"/>
        </w:rPr>
        <w:t xml:space="preserve">name, ID, and </w:t>
      </w:r>
      <w:proofErr w:type="spellStart"/>
      <w:r w:rsidR="00D1295A">
        <w:rPr>
          <w:b/>
          <w:bCs/>
          <w:spacing w:val="5"/>
          <w:kern w:val="1"/>
          <w:lang w:eastAsia="zh-CN"/>
        </w:rPr>
        <w:t>Unikey</w:t>
      </w:r>
      <w:proofErr w:type="spellEnd"/>
      <w:r>
        <w:rPr>
          <w:rFonts w:hint="eastAsia"/>
          <w:b/>
          <w:bCs/>
          <w:spacing w:val="5"/>
          <w:kern w:val="1"/>
          <w:lang w:eastAsia="zh-CN"/>
        </w:rPr>
        <w:t>)</w:t>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77777777" w:rsidR="002D0824" w:rsidRDefault="002D0824">
      <w:pPr>
        <w:widowControl w:val="0"/>
        <w:autoSpaceDE w:val="0"/>
        <w:autoSpaceDN w:val="0"/>
        <w:adjustRightInd w:val="0"/>
        <w:spacing w:before="120" w:after="100" w:line="226" w:lineRule="auto"/>
        <w:ind w:left="720" w:right="720"/>
        <w:jc w:val="both"/>
        <w:rPr>
          <w:spacing w:val="5"/>
          <w:kern w:val="1"/>
        </w:rPr>
      </w:pPr>
      <w:r>
        <w:rPr>
          <w:spacing w:val="5"/>
          <w:kern w:val="1"/>
        </w:rPr>
        <w:t xml:space="preserve">The Abstract paragraph should be indented ½ inch (3 picas) on both left and right-hand margins. Use </w:t>
      </w:r>
      <w:proofErr w:type="gramStart"/>
      <w:r>
        <w:rPr>
          <w:spacing w:val="5"/>
          <w:kern w:val="1"/>
        </w:rPr>
        <w:t>10 point</w:t>
      </w:r>
      <w:proofErr w:type="gramEnd"/>
      <w:r>
        <w:rPr>
          <w:spacing w:val="5"/>
          <w:kern w:val="1"/>
        </w:rPr>
        <w:t xml:space="preserve"> type, with a vertical spacing of 11 points. </w:t>
      </w:r>
      <w:r>
        <w:rPr>
          <w:b/>
          <w:bCs/>
          <w:spacing w:val="5"/>
          <w:kern w:val="1"/>
        </w:rPr>
        <w:t>Abstract</w:t>
      </w:r>
      <w:r>
        <w:rPr>
          <w:spacing w:val="5"/>
          <w:kern w:val="1"/>
        </w:rPr>
        <w:t xml:space="preserve"> must be centered, bold and in point size 12. Two line spaces precede the Abstract. The Abstract must be limited to one paragraph.</w:t>
      </w:r>
    </w:p>
    <w:p w14:paraId="73F234D2" w14:textId="1239D9EE" w:rsidR="002D0824" w:rsidRDefault="002D0824" w:rsidP="00F55FFC">
      <w:pPr>
        <w:widowControl w:val="0"/>
        <w:autoSpaceDE w:val="0"/>
        <w:autoSpaceDN w:val="0"/>
        <w:adjustRightInd w:val="0"/>
        <w:rPr>
          <w:spacing w:val="5"/>
          <w:kern w:val="1"/>
          <w:lang w:eastAsia="zh-CN"/>
        </w:rPr>
      </w:pPr>
    </w:p>
    <w:p w14:paraId="2DE14737" w14:textId="77777777" w:rsidR="002D0824" w:rsidRDefault="002D0824">
      <w:pPr>
        <w:widowControl w:val="0"/>
        <w:autoSpaceDE w:val="0"/>
        <w:autoSpaceDN w:val="0"/>
        <w:adjustRightInd w:val="0"/>
        <w:spacing w:before="120" w:line="226" w:lineRule="auto"/>
        <w:jc w:val="both"/>
        <w:rPr>
          <w:spacing w:val="5"/>
          <w:kern w:val="1"/>
        </w:rPr>
      </w:pPr>
    </w:p>
    <w:p w14:paraId="3675C440" w14:textId="15B80CC9" w:rsidR="002D0824" w:rsidRDefault="00F55FFC">
      <w:pPr>
        <w:widowControl w:val="0"/>
        <w:autoSpaceDE w:val="0"/>
        <w:autoSpaceDN w:val="0"/>
        <w:adjustRightInd w:val="0"/>
        <w:rPr>
          <w:b/>
          <w:bCs/>
          <w:spacing w:val="24"/>
          <w:kern w:val="1"/>
          <w:sz w:val="24"/>
          <w:szCs w:val="24"/>
        </w:rPr>
      </w:pPr>
      <w:r>
        <w:rPr>
          <w:b/>
          <w:bCs/>
          <w:spacing w:val="24"/>
          <w:kern w:val="1"/>
          <w:sz w:val="24"/>
          <w:szCs w:val="24"/>
          <w:lang w:eastAsia="zh-CN"/>
        </w:rPr>
        <w:t>1</w:t>
      </w:r>
      <w:r w:rsidR="002D0824">
        <w:rPr>
          <w:b/>
          <w:bCs/>
          <w:spacing w:val="24"/>
          <w:kern w:val="1"/>
          <w:sz w:val="24"/>
          <w:szCs w:val="24"/>
        </w:rPr>
        <w:tab/>
        <w:t>General formatting instructions</w:t>
      </w:r>
    </w:p>
    <w:p w14:paraId="67BDBB9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Please pay special attention to the instructions in section 4 regarding figures, tables, acknowledgements, and references.</w:t>
      </w:r>
    </w:p>
    <w:p w14:paraId="74D28797" w14:textId="77777777" w:rsidR="002D0824" w:rsidRDefault="002D0824">
      <w:pPr>
        <w:widowControl w:val="0"/>
        <w:autoSpaceDE w:val="0"/>
        <w:autoSpaceDN w:val="0"/>
        <w:adjustRightInd w:val="0"/>
        <w:spacing w:before="120" w:line="226" w:lineRule="auto"/>
        <w:jc w:val="both"/>
        <w:rPr>
          <w:spacing w:val="5"/>
          <w:kern w:val="1"/>
        </w:rPr>
      </w:pPr>
    </w:p>
    <w:p w14:paraId="4BA88FBC" w14:textId="1F1448F2" w:rsidR="002D0824" w:rsidRDefault="00F55FFC">
      <w:pPr>
        <w:widowControl w:val="0"/>
        <w:autoSpaceDE w:val="0"/>
        <w:autoSpaceDN w:val="0"/>
        <w:adjustRightInd w:val="0"/>
        <w:rPr>
          <w:b/>
          <w:bCs/>
          <w:spacing w:val="24"/>
          <w:kern w:val="1"/>
          <w:sz w:val="24"/>
          <w:szCs w:val="24"/>
        </w:rPr>
      </w:pPr>
      <w:r>
        <w:rPr>
          <w:b/>
          <w:bCs/>
          <w:spacing w:val="24"/>
          <w:kern w:val="1"/>
          <w:sz w:val="24"/>
          <w:szCs w:val="24"/>
          <w:lang w:eastAsia="zh-CN"/>
        </w:rPr>
        <w:t>2</w:t>
      </w:r>
      <w:r w:rsidR="002D0824">
        <w:rPr>
          <w:b/>
          <w:bCs/>
          <w:spacing w:val="24"/>
          <w:kern w:val="1"/>
          <w:sz w:val="24"/>
          <w:szCs w:val="24"/>
        </w:rPr>
        <w:tab/>
        <w:t>Headings: first level</w:t>
      </w:r>
    </w:p>
    <w:p w14:paraId="1C9EFE1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First level headings are lower case (except for first word and proper nouns), flush left, bold and in point size 12. </w:t>
      </w:r>
      <w:proofErr w:type="gramStart"/>
      <w:r>
        <w:rPr>
          <w:spacing w:val="5"/>
          <w:kern w:val="1"/>
        </w:rPr>
        <w:t>One line</w:t>
      </w:r>
      <w:proofErr w:type="gramEnd"/>
      <w:r>
        <w:rPr>
          <w:spacing w:val="5"/>
          <w:kern w:val="1"/>
        </w:rPr>
        <w:t xml:space="preserve"> space before the first level heading and ½ line space after the first level heading.</w:t>
      </w:r>
    </w:p>
    <w:p w14:paraId="1A863CDB" w14:textId="77777777" w:rsidR="002D0824" w:rsidRDefault="002D0824">
      <w:pPr>
        <w:widowControl w:val="0"/>
        <w:autoSpaceDE w:val="0"/>
        <w:autoSpaceDN w:val="0"/>
        <w:adjustRightInd w:val="0"/>
        <w:spacing w:before="120" w:line="226" w:lineRule="auto"/>
        <w:jc w:val="both"/>
        <w:rPr>
          <w:spacing w:val="5"/>
          <w:kern w:val="1"/>
        </w:rPr>
      </w:pPr>
    </w:p>
    <w:p w14:paraId="2AD94D24" w14:textId="5A4D7DDC" w:rsidR="002D0824" w:rsidRDefault="00F55FFC">
      <w:pPr>
        <w:widowControl w:val="0"/>
        <w:autoSpaceDE w:val="0"/>
        <w:autoSpaceDN w:val="0"/>
        <w:adjustRightInd w:val="0"/>
        <w:rPr>
          <w:b/>
          <w:bCs/>
          <w:spacing w:val="24"/>
          <w:kern w:val="1"/>
        </w:rPr>
      </w:pPr>
      <w:r>
        <w:rPr>
          <w:b/>
          <w:bCs/>
          <w:spacing w:val="24"/>
          <w:kern w:val="1"/>
          <w:lang w:eastAsia="zh-CN"/>
        </w:rPr>
        <w:t>2</w:t>
      </w:r>
      <w:r w:rsidR="002D0824">
        <w:rPr>
          <w:b/>
          <w:bCs/>
          <w:spacing w:val="24"/>
          <w:kern w:val="1"/>
        </w:rPr>
        <w:t>.1</w:t>
      </w:r>
      <w:r w:rsidR="002D0824">
        <w:rPr>
          <w:b/>
          <w:bCs/>
          <w:spacing w:val="24"/>
          <w:kern w:val="1"/>
        </w:rPr>
        <w:tab/>
        <w:t>Headings: second level</w:t>
      </w:r>
    </w:p>
    <w:p w14:paraId="6D711EA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Second level headings are lower case (except for first word and proper nouns), flush left, bold and in point size 10. </w:t>
      </w:r>
      <w:proofErr w:type="gramStart"/>
      <w:r>
        <w:rPr>
          <w:spacing w:val="5"/>
          <w:kern w:val="1"/>
        </w:rPr>
        <w:t>One line</w:t>
      </w:r>
      <w:proofErr w:type="gramEnd"/>
      <w:r>
        <w:rPr>
          <w:spacing w:val="5"/>
          <w:kern w:val="1"/>
        </w:rPr>
        <w:t xml:space="preserve"> space before the second level heading and ½ line space after the second level heading.</w:t>
      </w:r>
    </w:p>
    <w:p w14:paraId="27B24FA1" w14:textId="77777777" w:rsidR="002D0824" w:rsidRDefault="002D0824">
      <w:pPr>
        <w:widowControl w:val="0"/>
        <w:autoSpaceDE w:val="0"/>
        <w:autoSpaceDN w:val="0"/>
        <w:adjustRightInd w:val="0"/>
        <w:spacing w:before="120" w:line="226" w:lineRule="auto"/>
        <w:jc w:val="both"/>
        <w:rPr>
          <w:spacing w:val="5"/>
          <w:kern w:val="1"/>
        </w:rPr>
      </w:pPr>
    </w:p>
    <w:p w14:paraId="7EA58E4E" w14:textId="27795691" w:rsidR="002D0824" w:rsidRDefault="00F55FFC">
      <w:pPr>
        <w:widowControl w:val="0"/>
        <w:autoSpaceDE w:val="0"/>
        <w:autoSpaceDN w:val="0"/>
        <w:adjustRightInd w:val="0"/>
        <w:rPr>
          <w:b/>
          <w:bCs/>
          <w:spacing w:val="24"/>
          <w:kern w:val="1"/>
        </w:rPr>
      </w:pPr>
      <w:r>
        <w:rPr>
          <w:b/>
          <w:bCs/>
          <w:spacing w:val="24"/>
          <w:kern w:val="1"/>
          <w:lang w:eastAsia="zh-CN"/>
        </w:rPr>
        <w:t>2</w:t>
      </w:r>
      <w:r w:rsidR="002D0824">
        <w:rPr>
          <w:b/>
          <w:bCs/>
          <w:spacing w:val="24"/>
          <w:kern w:val="1"/>
        </w:rPr>
        <w:t>.1.1</w:t>
      </w:r>
      <w:r w:rsidR="002D0824">
        <w:rPr>
          <w:b/>
          <w:bCs/>
          <w:spacing w:val="24"/>
          <w:kern w:val="1"/>
        </w:rPr>
        <w:tab/>
        <w:t>Headings: third level</w:t>
      </w:r>
    </w:p>
    <w:p w14:paraId="305136BB"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Third level headings are lower case (except for first word and proper nouns), flush left, bold and in point size 10. </w:t>
      </w:r>
      <w:proofErr w:type="gramStart"/>
      <w:r>
        <w:rPr>
          <w:spacing w:val="5"/>
          <w:kern w:val="1"/>
        </w:rPr>
        <w:t>One line</w:t>
      </w:r>
      <w:proofErr w:type="gramEnd"/>
      <w:r>
        <w:rPr>
          <w:spacing w:val="5"/>
          <w:kern w:val="1"/>
        </w:rPr>
        <w:t xml:space="preserve"> space before the third level heading and ½ line space after the third level heading.</w:t>
      </w:r>
    </w:p>
    <w:p w14:paraId="36AD6918" w14:textId="77777777" w:rsidR="002D0824" w:rsidRDefault="002D0824">
      <w:pPr>
        <w:widowControl w:val="0"/>
        <w:autoSpaceDE w:val="0"/>
        <w:autoSpaceDN w:val="0"/>
        <w:adjustRightInd w:val="0"/>
        <w:spacing w:before="120" w:line="226" w:lineRule="auto"/>
        <w:jc w:val="both"/>
        <w:rPr>
          <w:spacing w:val="5"/>
          <w:kern w:val="1"/>
        </w:rPr>
      </w:pPr>
    </w:p>
    <w:p w14:paraId="35A58A4C" w14:textId="4FF022BC" w:rsidR="002D0824" w:rsidRDefault="00F55FFC">
      <w:pPr>
        <w:widowControl w:val="0"/>
        <w:autoSpaceDE w:val="0"/>
        <w:autoSpaceDN w:val="0"/>
        <w:adjustRightInd w:val="0"/>
        <w:rPr>
          <w:b/>
          <w:bCs/>
          <w:spacing w:val="24"/>
          <w:kern w:val="1"/>
          <w:sz w:val="24"/>
          <w:szCs w:val="24"/>
        </w:rPr>
      </w:pPr>
      <w:r>
        <w:rPr>
          <w:b/>
          <w:bCs/>
          <w:spacing w:val="24"/>
          <w:kern w:val="1"/>
          <w:sz w:val="24"/>
          <w:szCs w:val="24"/>
          <w:lang w:eastAsia="zh-CN"/>
        </w:rPr>
        <w:t>3</w:t>
      </w:r>
      <w:r w:rsidR="002D0824">
        <w:rPr>
          <w:b/>
          <w:bCs/>
          <w:spacing w:val="24"/>
          <w:kern w:val="1"/>
          <w:sz w:val="24"/>
          <w:szCs w:val="24"/>
        </w:rPr>
        <w:tab/>
        <w:t>Citations, figures, tables, references</w:t>
      </w:r>
    </w:p>
    <w:p w14:paraId="55BEE881" w14:textId="77777777" w:rsidR="002D0824" w:rsidRDefault="002D0824">
      <w:pPr>
        <w:widowControl w:val="0"/>
        <w:autoSpaceDE w:val="0"/>
        <w:autoSpaceDN w:val="0"/>
        <w:adjustRightInd w:val="0"/>
        <w:spacing w:before="120" w:line="226" w:lineRule="auto"/>
        <w:jc w:val="both"/>
        <w:rPr>
          <w:spacing w:val="5"/>
          <w:kern w:val="1"/>
        </w:rPr>
      </w:pPr>
    </w:p>
    <w:p w14:paraId="17EA7582" w14:textId="7CE354F7" w:rsidR="002D0824" w:rsidRDefault="00F55FFC">
      <w:pPr>
        <w:widowControl w:val="0"/>
        <w:autoSpaceDE w:val="0"/>
        <w:autoSpaceDN w:val="0"/>
        <w:adjustRightInd w:val="0"/>
        <w:rPr>
          <w:b/>
          <w:bCs/>
          <w:spacing w:val="24"/>
          <w:kern w:val="1"/>
        </w:rPr>
      </w:pPr>
      <w:r>
        <w:rPr>
          <w:b/>
          <w:bCs/>
          <w:spacing w:val="24"/>
          <w:kern w:val="1"/>
          <w:lang w:eastAsia="zh-CN"/>
        </w:rPr>
        <w:t>3</w:t>
      </w:r>
      <w:r w:rsidR="002D0824">
        <w:rPr>
          <w:b/>
          <w:bCs/>
          <w:spacing w:val="24"/>
          <w:kern w:val="1"/>
        </w:rPr>
        <w:t>.1</w:t>
      </w:r>
      <w:r w:rsidR="002D0824">
        <w:rPr>
          <w:b/>
          <w:bCs/>
          <w:spacing w:val="24"/>
          <w:kern w:val="1"/>
        </w:rPr>
        <w:tab/>
        <w:t>Citations within the text</w:t>
      </w:r>
    </w:p>
    <w:p w14:paraId="18AAAB22"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Citations within the text should be numbered consecutively.  The corresponding number is to appear enclosed in square brackets, such as [1] or [2]-[5].  The corresponding references are to be listed in the same order at the end of the paper, in the </w:t>
      </w:r>
      <w:r>
        <w:rPr>
          <w:b/>
          <w:bCs/>
          <w:spacing w:val="5"/>
          <w:kern w:val="1"/>
        </w:rPr>
        <w:t>References</w:t>
      </w:r>
      <w:r>
        <w:rPr>
          <w:spacing w:val="5"/>
          <w:kern w:val="1"/>
        </w:rPr>
        <w:t xml:space="preserve"> section. (Note: the standard </w:t>
      </w:r>
      <w:proofErr w:type="spellStart"/>
      <w:r>
        <w:rPr>
          <w:spacing w:val="5"/>
          <w:kern w:val="1"/>
        </w:rPr>
        <w:t>BibTeX</w:t>
      </w:r>
      <w:proofErr w:type="spellEnd"/>
      <w:r>
        <w:rPr>
          <w:spacing w:val="5"/>
          <w:kern w:val="1"/>
        </w:rPr>
        <w:t xml:space="preserve"> style </w:t>
      </w:r>
      <w:proofErr w:type="spellStart"/>
      <w:r>
        <w:rPr>
          <w:rFonts w:ascii="Courier New" w:hAnsi="Courier New" w:cs="Courier New"/>
          <w:spacing w:val="5"/>
          <w:kern w:val="1"/>
        </w:rPr>
        <w:t>unsrt</w:t>
      </w:r>
      <w:proofErr w:type="spellEnd"/>
      <w:r>
        <w:rPr>
          <w:spacing w:val="5"/>
          <w:kern w:val="1"/>
        </w:rPr>
        <w:t xml:space="preserve"> produces this.) As to the format of the references themselves, any standard reference style is acceptable, as long as it is used consistently.</w:t>
      </w:r>
    </w:p>
    <w:p w14:paraId="0C1529E0" w14:textId="77777777" w:rsidR="002D0824" w:rsidRDefault="002D0824">
      <w:pPr>
        <w:widowControl w:val="0"/>
        <w:autoSpaceDE w:val="0"/>
        <w:autoSpaceDN w:val="0"/>
        <w:adjustRightInd w:val="0"/>
        <w:spacing w:before="120" w:line="226" w:lineRule="auto"/>
        <w:jc w:val="both"/>
        <w:rPr>
          <w:spacing w:val="5"/>
          <w:kern w:val="1"/>
        </w:rPr>
      </w:pPr>
      <w:bookmarkStart w:id="0" w:name="_GoBack"/>
      <w:bookmarkEnd w:id="0"/>
    </w:p>
    <w:p w14:paraId="22F42DC0" w14:textId="798ADF58" w:rsidR="002D0824" w:rsidRDefault="00F55FFC">
      <w:pPr>
        <w:widowControl w:val="0"/>
        <w:autoSpaceDE w:val="0"/>
        <w:autoSpaceDN w:val="0"/>
        <w:adjustRightInd w:val="0"/>
        <w:rPr>
          <w:b/>
          <w:bCs/>
          <w:spacing w:val="24"/>
          <w:kern w:val="1"/>
        </w:rPr>
      </w:pPr>
      <w:r>
        <w:rPr>
          <w:b/>
          <w:bCs/>
          <w:spacing w:val="24"/>
          <w:kern w:val="1"/>
          <w:lang w:eastAsia="zh-CN"/>
        </w:rPr>
        <w:t>3</w:t>
      </w:r>
      <w:r w:rsidR="002D0824">
        <w:rPr>
          <w:b/>
          <w:bCs/>
          <w:spacing w:val="24"/>
          <w:kern w:val="1"/>
        </w:rPr>
        <w:t>.2</w:t>
      </w:r>
      <w:r w:rsidR="002D0824">
        <w:rPr>
          <w:b/>
          <w:bCs/>
          <w:spacing w:val="24"/>
          <w:kern w:val="1"/>
        </w:rPr>
        <w:tab/>
        <w:t>Footnotes</w:t>
      </w:r>
    </w:p>
    <w:p w14:paraId="0C8BDB2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lastRenderedPageBreak/>
        <w:t>Indicate footnotes with a number in the text.  Place the footnotes at the bottom of the page on which they appear. Precede the footnote with a horizontal rule of 2 inches (12 picas).</w:t>
      </w:r>
    </w:p>
    <w:p w14:paraId="6C62DD5A" w14:textId="77777777" w:rsidR="002D0824" w:rsidRDefault="002D0824">
      <w:pPr>
        <w:widowControl w:val="0"/>
        <w:autoSpaceDE w:val="0"/>
        <w:autoSpaceDN w:val="0"/>
        <w:adjustRightInd w:val="0"/>
        <w:spacing w:before="120" w:line="226" w:lineRule="auto"/>
        <w:jc w:val="both"/>
        <w:rPr>
          <w:spacing w:val="5"/>
          <w:kern w:val="1"/>
        </w:rPr>
      </w:pPr>
    </w:p>
    <w:p w14:paraId="27D2A767" w14:textId="28AB7B77" w:rsidR="002D0824" w:rsidRDefault="00F55FFC">
      <w:pPr>
        <w:widowControl w:val="0"/>
        <w:autoSpaceDE w:val="0"/>
        <w:autoSpaceDN w:val="0"/>
        <w:adjustRightInd w:val="0"/>
        <w:rPr>
          <w:b/>
          <w:bCs/>
          <w:spacing w:val="24"/>
          <w:kern w:val="1"/>
        </w:rPr>
      </w:pPr>
      <w:r>
        <w:rPr>
          <w:b/>
          <w:bCs/>
          <w:spacing w:val="24"/>
          <w:kern w:val="1"/>
          <w:lang w:eastAsia="zh-CN"/>
        </w:rPr>
        <w:t>3</w:t>
      </w:r>
      <w:r w:rsidR="002D0824">
        <w:rPr>
          <w:b/>
          <w:bCs/>
          <w:spacing w:val="24"/>
          <w:kern w:val="1"/>
        </w:rPr>
        <w:t>.3</w:t>
      </w:r>
      <w:r w:rsidR="002D0824">
        <w:rPr>
          <w:b/>
          <w:bCs/>
          <w:spacing w:val="24"/>
          <w:kern w:val="1"/>
        </w:rPr>
        <w:tab/>
        <w:t>Figures</w:t>
      </w:r>
    </w:p>
    <w:p w14:paraId="576CEED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All artwork must be neat, clean, and legible. Lines should be dark enough for purposes of reproduction; artwork should not be hand drawn. The figure number and caption always appear after the figure. Place </w:t>
      </w:r>
      <w:proofErr w:type="gramStart"/>
      <w:r>
        <w:rPr>
          <w:spacing w:val="5"/>
          <w:kern w:val="1"/>
        </w:rPr>
        <w:t>one line</w:t>
      </w:r>
      <w:proofErr w:type="gramEnd"/>
      <w:r>
        <w:rPr>
          <w:spacing w:val="5"/>
          <w:kern w:val="1"/>
        </w:rPr>
        <w:t xml:space="preserve"> space before the figure caption, and one line space after the figure. The figure caption is lower case (except for first word and proper nouns); figures are numbered consecutively.</w:t>
      </w:r>
    </w:p>
    <w:p w14:paraId="091462F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Make sure the figure caption does not get separated from the figure. Leave sufficient space to avoid splitting the figure and figure caption.</w:t>
      </w:r>
    </w:p>
    <w:p w14:paraId="6E25469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You may use color figures. However, it is best for the figure captions and the paper body to make sense if the paper is printed either in black/white or in color.</w:t>
      </w:r>
    </w:p>
    <w:p w14:paraId="2711024B" w14:textId="77777777" w:rsidR="002D0824" w:rsidRDefault="002D0824">
      <w:pPr>
        <w:widowControl w:val="0"/>
        <w:autoSpaceDE w:val="0"/>
        <w:autoSpaceDN w:val="0"/>
        <w:adjustRightInd w:val="0"/>
        <w:spacing w:before="120" w:line="226" w:lineRule="auto"/>
        <w:jc w:val="both"/>
        <w:rPr>
          <w:spacing w:val="5"/>
          <w:kern w:val="1"/>
        </w:rPr>
      </w:pP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1920"/>
      </w:tblGrid>
      <w:tr w:rsidR="002D0824" w14:paraId="3AB3BCD8" w14:textId="77777777" w:rsidTr="0012011E">
        <w:trPr>
          <w:jc w:val="center"/>
        </w:trPr>
        <w:tc>
          <w:tcPr>
            <w:tcW w:w="1920" w:type="dxa"/>
            <w:tcBorders>
              <w:top w:val="single" w:sz="12" w:space="0" w:color="BFBFBF"/>
              <w:bottom w:val="single" w:sz="12" w:space="0" w:color="BFBFBF"/>
            </w:tcBorders>
            <w:vAlign w:val="center"/>
          </w:tcPr>
          <w:p w14:paraId="5291B403" w14:textId="77777777" w:rsidR="002D0824" w:rsidRDefault="002D0824" w:rsidP="0012011E">
            <w:pPr>
              <w:widowControl w:val="0"/>
              <w:autoSpaceDE w:val="0"/>
              <w:autoSpaceDN w:val="0"/>
              <w:adjustRightInd w:val="0"/>
              <w:spacing w:before="120" w:line="226" w:lineRule="auto"/>
              <w:jc w:val="center"/>
              <w:rPr>
                <w:spacing w:val="5"/>
                <w:kern w:val="1"/>
              </w:rPr>
            </w:pPr>
          </w:p>
        </w:tc>
      </w:tr>
    </w:tbl>
    <w:p w14:paraId="1C607793" w14:textId="77777777" w:rsidR="002D0824" w:rsidRDefault="002D0824">
      <w:pPr>
        <w:widowControl w:val="0"/>
        <w:autoSpaceDE w:val="0"/>
        <w:autoSpaceDN w:val="0"/>
        <w:adjustRightInd w:val="0"/>
        <w:spacing w:before="120" w:line="226" w:lineRule="auto"/>
        <w:jc w:val="center"/>
        <w:rPr>
          <w:spacing w:val="5"/>
          <w:kern w:val="1"/>
        </w:rPr>
      </w:pPr>
      <w:r>
        <w:rPr>
          <w:spacing w:val="5"/>
          <w:kern w:val="1"/>
        </w:rPr>
        <w:t>Figure 1: Sample Figure Caption</w:t>
      </w:r>
    </w:p>
    <w:p w14:paraId="3BD7F25B" w14:textId="77777777" w:rsidR="002D0824" w:rsidRDefault="002D0824">
      <w:pPr>
        <w:widowControl w:val="0"/>
        <w:autoSpaceDE w:val="0"/>
        <w:autoSpaceDN w:val="0"/>
        <w:adjustRightInd w:val="0"/>
        <w:spacing w:before="120" w:line="226" w:lineRule="auto"/>
        <w:jc w:val="center"/>
        <w:rPr>
          <w:spacing w:val="5"/>
          <w:kern w:val="1"/>
        </w:rPr>
      </w:pPr>
    </w:p>
    <w:p w14:paraId="6679707D" w14:textId="4E03E858" w:rsidR="002D0824" w:rsidRDefault="00F55FFC">
      <w:pPr>
        <w:widowControl w:val="0"/>
        <w:autoSpaceDE w:val="0"/>
        <w:autoSpaceDN w:val="0"/>
        <w:adjustRightInd w:val="0"/>
        <w:rPr>
          <w:b/>
          <w:bCs/>
          <w:spacing w:val="24"/>
          <w:kern w:val="1"/>
        </w:rPr>
      </w:pPr>
      <w:r>
        <w:rPr>
          <w:b/>
          <w:bCs/>
          <w:spacing w:val="24"/>
          <w:kern w:val="1"/>
          <w:lang w:eastAsia="zh-CN"/>
        </w:rPr>
        <w:t>3</w:t>
      </w:r>
      <w:r w:rsidR="002D0824">
        <w:rPr>
          <w:b/>
          <w:bCs/>
          <w:spacing w:val="24"/>
          <w:kern w:val="1"/>
        </w:rPr>
        <w:t>.4</w:t>
      </w:r>
      <w:r w:rsidR="002D0824">
        <w:rPr>
          <w:b/>
          <w:bCs/>
          <w:spacing w:val="24"/>
          <w:kern w:val="1"/>
        </w:rPr>
        <w:tab/>
        <w:t>Tables</w:t>
      </w:r>
    </w:p>
    <w:p w14:paraId="5BDD46A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tables must be centered, neat, clean and legible. Do not use hand drawn tables. The table number and title always appear before the table. See Table 1.</w:t>
      </w:r>
    </w:p>
    <w:p w14:paraId="52ED177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Place </w:t>
      </w:r>
      <w:proofErr w:type="gramStart"/>
      <w:r>
        <w:rPr>
          <w:spacing w:val="5"/>
          <w:kern w:val="1"/>
        </w:rPr>
        <w:t>one line</w:t>
      </w:r>
      <w:proofErr w:type="gramEnd"/>
      <w:r>
        <w:rPr>
          <w:spacing w:val="5"/>
          <w:kern w:val="1"/>
        </w:rPr>
        <w:t xml:space="preserve"> space before the table title, one line space after the table title, and one line space after the table.  The table title must be lower case (except for first word and proper nouns); tables are numbered consecutively.</w:t>
      </w:r>
    </w:p>
    <w:p w14:paraId="6CAA080B" w14:textId="77777777" w:rsidR="002D0824" w:rsidRDefault="002D0824">
      <w:pPr>
        <w:widowControl w:val="0"/>
        <w:autoSpaceDE w:val="0"/>
        <w:autoSpaceDN w:val="0"/>
        <w:adjustRightInd w:val="0"/>
        <w:spacing w:before="120" w:line="226" w:lineRule="auto"/>
        <w:jc w:val="both"/>
        <w:rPr>
          <w:spacing w:val="5"/>
          <w:kern w:val="1"/>
        </w:rPr>
      </w:pPr>
    </w:p>
    <w:p w14:paraId="520389B4" w14:textId="77777777" w:rsidR="002D0824" w:rsidRDefault="00A667B5">
      <w:pPr>
        <w:widowControl w:val="0"/>
        <w:autoSpaceDE w:val="0"/>
        <w:autoSpaceDN w:val="0"/>
        <w:adjustRightInd w:val="0"/>
        <w:spacing w:before="120" w:line="226" w:lineRule="auto"/>
        <w:jc w:val="center"/>
        <w:rPr>
          <w:spacing w:val="5"/>
          <w:kern w:val="1"/>
        </w:rPr>
      </w:pPr>
      <w:r>
        <w:rPr>
          <w:spacing w:val="5"/>
          <w:kern w:val="1"/>
        </w:rPr>
        <w:t>Table 1: Sample table t</w:t>
      </w:r>
      <w:r w:rsidR="002D0824">
        <w:rPr>
          <w:spacing w:val="5"/>
          <w:kern w:val="1"/>
        </w:rPr>
        <w:t>itle</w:t>
      </w:r>
    </w:p>
    <w:p w14:paraId="6CC69408" w14:textId="77777777" w:rsidR="00F46E00" w:rsidRDefault="00F46E00">
      <w:pPr>
        <w:widowControl w:val="0"/>
        <w:autoSpaceDE w:val="0"/>
        <w:autoSpaceDN w:val="0"/>
        <w:adjustRightInd w:val="0"/>
        <w:spacing w:before="120" w:line="226" w:lineRule="auto"/>
        <w:jc w:val="center"/>
        <w:rPr>
          <w:spacing w:val="5"/>
          <w:kern w:val="1"/>
        </w:rPr>
      </w:pPr>
    </w:p>
    <w:tbl>
      <w:tblPr>
        <w:tblW w:w="0" w:type="auto"/>
        <w:jc w:val="center"/>
        <w:tblLayout w:type="fixed"/>
        <w:tblLook w:val="0000" w:firstRow="0" w:lastRow="0" w:firstColumn="0" w:lastColumn="0" w:noHBand="0" w:noVBand="0"/>
      </w:tblPr>
      <w:tblGrid>
        <w:gridCol w:w="1753"/>
        <w:gridCol w:w="4007"/>
      </w:tblGrid>
      <w:tr w:rsidR="002D0824" w14:paraId="6BF40B21" w14:textId="77777777" w:rsidTr="00C71ADE">
        <w:trPr>
          <w:jc w:val="center"/>
        </w:trPr>
        <w:tc>
          <w:tcPr>
            <w:tcW w:w="1753" w:type="dxa"/>
            <w:tcBorders>
              <w:top w:val="single" w:sz="8" w:space="0" w:color="BFBFBF"/>
              <w:left w:val="single" w:sz="8" w:space="0" w:color="BFBFBF"/>
              <w:bottom w:val="single" w:sz="6" w:space="0" w:color="BFBFBF"/>
              <w:right w:val="single" w:sz="8" w:space="0" w:color="BFBFBF"/>
            </w:tcBorders>
          </w:tcPr>
          <w:p w14:paraId="1929E85A"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Part</w:t>
            </w:r>
          </w:p>
          <w:p w14:paraId="77C37878"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Description</w:t>
            </w:r>
          </w:p>
        </w:tc>
        <w:tc>
          <w:tcPr>
            <w:tcW w:w="1753" w:type="dxa"/>
            <w:tcBorders>
              <w:top w:val="single" w:sz="8" w:space="0" w:color="BFBFBF"/>
              <w:left w:val="single" w:sz="8" w:space="0" w:color="BFBFBF"/>
              <w:bottom w:val="single" w:sz="6" w:space="0" w:color="BFBFBF"/>
              <w:right w:val="single" w:sz="8" w:space="0" w:color="BFBFBF"/>
            </w:tcBorders>
          </w:tcPr>
          <w:p w14:paraId="20F18124" w14:textId="77777777" w:rsidR="002D0824" w:rsidRDefault="002D0824">
            <w:pPr>
              <w:widowControl w:val="0"/>
              <w:autoSpaceDE w:val="0"/>
              <w:autoSpaceDN w:val="0"/>
              <w:adjustRightInd w:val="0"/>
              <w:rPr>
                <w:b/>
                <w:bCs/>
                <w:spacing w:val="5"/>
                <w:kern w:val="1"/>
                <w:u w:val="single"/>
              </w:rPr>
            </w:pPr>
          </w:p>
        </w:tc>
      </w:tr>
      <w:tr w:rsidR="002D0824" w14:paraId="4BB1F183"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C5BF504"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Dendrite</w:t>
            </w:r>
          </w:p>
        </w:tc>
        <w:tc>
          <w:tcPr>
            <w:tcW w:w="4007" w:type="dxa"/>
            <w:tcBorders>
              <w:top w:val="single" w:sz="8" w:space="0" w:color="BFBFBF"/>
              <w:left w:val="single" w:sz="8" w:space="0" w:color="BFBFBF"/>
              <w:bottom w:val="single" w:sz="8" w:space="0" w:color="BFBFBF"/>
              <w:right w:val="single" w:sz="8" w:space="0" w:color="BFBFBF"/>
            </w:tcBorders>
          </w:tcPr>
          <w:p w14:paraId="3ED3500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Input terminal</w:t>
            </w:r>
          </w:p>
        </w:tc>
      </w:tr>
      <w:tr w:rsidR="002D0824" w14:paraId="2D893E56"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48B07AF" w14:textId="77777777" w:rsidR="002D0824" w:rsidRDefault="002D0824">
            <w:pPr>
              <w:widowControl w:val="0"/>
              <w:autoSpaceDE w:val="0"/>
              <w:autoSpaceDN w:val="0"/>
              <w:adjustRightInd w:val="0"/>
              <w:spacing w:line="226" w:lineRule="auto"/>
              <w:jc w:val="both"/>
              <w:rPr>
                <w:spacing w:val="5"/>
                <w:kern w:val="1"/>
              </w:rPr>
            </w:pPr>
            <w:r>
              <w:rPr>
                <w:spacing w:val="5"/>
                <w:kern w:val="1"/>
              </w:rPr>
              <w:t>Axon</w:t>
            </w:r>
          </w:p>
        </w:tc>
        <w:tc>
          <w:tcPr>
            <w:tcW w:w="4007" w:type="dxa"/>
            <w:tcBorders>
              <w:top w:val="single" w:sz="8" w:space="0" w:color="BFBFBF"/>
              <w:left w:val="single" w:sz="8" w:space="0" w:color="BFBFBF"/>
              <w:bottom w:val="single" w:sz="8" w:space="0" w:color="BFBFBF"/>
              <w:right w:val="single" w:sz="8" w:space="0" w:color="BFBFBF"/>
            </w:tcBorders>
          </w:tcPr>
          <w:p w14:paraId="64B276ED" w14:textId="77777777" w:rsidR="002D0824" w:rsidRDefault="002D0824">
            <w:pPr>
              <w:widowControl w:val="0"/>
              <w:autoSpaceDE w:val="0"/>
              <w:autoSpaceDN w:val="0"/>
              <w:adjustRightInd w:val="0"/>
              <w:spacing w:line="226" w:lineRule="auto"/>
              <w:jc w:val="both"/>
              <w:rPr>
                <w:spacing w:val="5"/>
                <w:kern w:val="1"/>
              </w:rPr>
            </w:pPr>
            <w:r>
              <w:rPr>
                <w:spacing w:val="5"/>
                <w:kern w:val="1"/>
              </w:rPr>
              <w:t>Output terminal</w:t>
            </w:r>
          </w:p>
        </w:tc>
      </w:tr>
      <w:tr w:rsidR="002D0824" w14:paraId="0108EDC8"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52933BA" w14:textId="77777777" w:rsidR="002D0824" w:rsidRDefault="002D0824">
            <w:pPr>
              <w:widowControl w:val="0"/>
              <w:autoSpaceDE w:val="0"/>
              <w:autoSpaceDN w:val="0"/>
              <w:adjustRightInd w:val="0"/>
              <w:spacing w:line="226" w:lineRule="auto"/>
              <w:jc w:val="both"/>
              <w:rPr>
                <w:spacing w:val="5"/>
                <w:kern w:val="1"/>
              </w:rPr>
            </w:pPr>
            <w:r>
              <w:rPr>
                <w:spacing w:val="5"/>
                <w:kern w:val="1"/>
              </w:rPr>
              <w:t>Soma</w:t>
            </w:r>
          </w:p>
        </w:tc>
        <w:tc>
          <w:tcPr>
            <w:tcW w:w="4007" w:type="dxa"/>
            <w:tcBorders>
              <w:top w:val="single" w:sz="8" w:space="0" w:color="BFBFBF"/>
              <w:left w:val="single" w:sz="8" w:space="0" w:color="BFBFBF"/>
              <w:bottom w:val="single" w:sz="8" w:space="0" w:color="BFBFBF"/>
              <w:right w:val="single" w:sz="8" w:space="0" w:color="BFBFBF"/>
            </w:tcBorders>
          </w:tcPr>
          <w:p w14:paraId="18B208D1" w14:textId="77777777" w:rsidR="002D0824" w:rsidRDefault="002D0824">
            <w:pPr>
              <w:widowControl w:val="0"/>
              <w:autoSpaceDE w:val="0"/>
              <w:autoSpaceDN w:val="0"/>
              <w:adjustRightInd w:val="0"/>
              <w:spacing w:line="226" w:lineRule="auto"/>
              <w:jc w:val="both"/>
              <w:rPr>
                <w:spacing w:val="5"/>
                <w:kern w:val="1"/>
              </w:rPr>
            </w:pPr>
            <w:r>
              <w:rPr>
                <w:spacing w:val="5"/>
                <w:kern w:val="1"/>
              </w:rPr>
              <w:t>Cell Body (contains cell nucleus)</w:t>
            </w:r>
          </w:p>
        </w:tc>
      </w:tr>
    </w:tbl>
    <w:p w14:paraId="4E96B971" w14:textId="77777777" w:rsidR="002D0824" w:rsidRDefault="002D0824">
      <w:pPr>
        <w:widowControl w:val="0"/>
        <w:autoSpaceDE w:val="0"/>
        <w:autoSpaceDN w:val="0"/>
        <w:adjustRightInd w:val="0"/>
        <w:spacing w:before="120" w:line="226" w:lineRule="auto"/>
        <w:jc w:val="center"/>
        <w:rPr>
          <w:spacing w:val="5"/>
          <w:kern w:val="1"/>
        </w:rPr>
      </w:pPr>
    </w:p>
    <w:p w14:paraId="0C6E261F" w14:textId="602D5E77" w:rsidR="002D0824" w:rsidRDefault="00F55FFC">
      <w:pPr>
        <w:widowControl w:val="0"/>
        <w:autoSpaceDE w:val="0"/>
        <w:autoSpaceDN w:val="0"/>
        <w:adjustRightInd w:val="0"/>
        <w:rPr>
          <w:b/>
          <w:bCs/>
          <w:spacing w:val="24"/>
          <w:kern w:val="1"/>
        </w:rPr>
      </w:pPr>
      <w:r>
        <w:rPr>
          <w:b/>
          <w:bCs/>
          <w:spacing w:val="24"/>
          <w:kern w:val="1"/>
          <w:lang w:eastAsia="zh-CN"/>
        </w:rPr>
        <w:t>3</w:t>
      </w:r>
      <w:r w:rsidR="002D0824">
        <w:rPr>
          <w:b/>
          <w:bCs/>
          <w:spacing w:val="24"/>
          <w:kern w:val="1"/>
        </w:rPr>
        <w:t>.</w:t>
      </w:r>
      <w:r>
        <w:rPr>
          <w:b/>
          <w:bCs/>
          <w:spacing w:val="24"/>
          <w:kern w:val="1"/>
          <w:lang w:eastAsia="zh-CN"/>
        </w:rPr>
        <w:t>5</w:t>
      </w:r>
      <w:r w:rsidR="002D0824">
        <w:rPr>
          <w:b/>
          <w:bCs/>
          <w:spacing w:val="24"/>
          <w:kern w:val="1"/>
        </w:rPr>
        <w:tab/>
        <w:t xml:space="preserve">Margins in </w:t>
      </w:r>
      <w:proofErr w:type="spellStart"/>
      <w:r w:rsidR="002D0824">
        <w:rPr>
          <w:b/>
          <w:bCs/>
          <w:spacing w:val="24"/>
          <w:kern w:val="1"/>
        </w:rPr>
        <w:t>LaTeX</w:t>
      </w:r>
      <w:proofErr w:type="spellEnd"/>
    </w:p>
    <w:p w14:paraId="78B9307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Most of the margin problems come from figures positioned by hand using </w:t>
      </w:r>
      <w:r>
        <w:rPr>
          <w:rFonts w:ascii="Courier New" w:hAnsi="Courier New" w:cs="Courier New"/>
          <w:spacing w:val="5"/>
          <w:kern w:val="1"/>
        </w:rPr>
        <w:t>\special</w:t>
      </w:r>
      <w:r>
        <w:rPr>
          <w:spacing w:val="5"/>
          <w:kern w:val="1"/>
        </w:rPr>
        <w:t xml:space="preserve"> or other commands. We suggest using the command </w:t>
      </w: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spacing w:val="5"/>
          <w:kern w:val="1"/>
        </w:rPr>
        <w:t xml:space="preserve"> from the </w:t>
      </w:r>
      <w:proofErr w:type="spellStart"/>
      <w:r>
        <w:rPr>
          <w:spacing w:val="5"/>
          <w:kern w:val="1"/>
        </w:rPr>
        <w:t>graphicx</w:t>
      </w:r>
      <w:proofErr w:type="spellEnd"/>
      <w:r>
        <w:rPr>
          <w:spacing w:val="5"/>
          <w:kern w:val="1"/>
        </w:rPr>
        <w:t xml:space="preserve"> package. Always specify the figure width as a multiple of the line width as in the example below</w:t>
      </w:r>
    </w:p>
    <w:p w14:paraId="7385A184"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usepackage</w:t>
      </w:r>
      <w:proofErr w:type="spellEnd"/>
      <w:r>
        <w:rPr>
          <w:rFonts w:ascii="Courier New" w:hAnsi="Courier New" w:cs="Courier New"/>
          <w:spacing w:val="5"/>
          <w:kern w:val="1"/>
        </w:rPr>
        <w:t>[</w:t>
      </w:r>
      <w:proofErr w:type="spellStart"/>
      <w:r>
        <w:rPr>
          <w:rFonts w:ascii="Courier New" w:hAnsi="Courier New" w:cs="Courier New"/>
          <w:spacing w:val="5"/>
          <w:kern w:val="1"/>
        </w:rPr>
        <w:t>dvips</w:t>
      </w:r>
      <w:proofErr w:type="spellEnd"/>
      <w:r>
        <w:rPr>
          <w:rFonts w:ascii="Courier New" w:hAnsi="Courier New" w:cs="Courier New"/>
          <w:spacing w:val="5"/>
          <w:kern w:val="1"/>
        </w:rPr>
        <w:t>]{</w:t>
      </w:r>
      <w:proofErr w:type="spellStart"/>
      <w:r>
        <w:rPr>
          <w:rFonts w:ascii="Courier New" w:hAnsi="Courier New" w:cs="Courier New"/>
          <w:spacing w:val="5"/>
          <w:kern w:val="1"/>
        </w:rPr>
        <w:t>graphicx</w:t>
      </w:r>
      <w:proofErr w:type="spellEnd"/>
      <w:r>
        <w:rPr>
          <w:rFonts w:ascii="Courier New" w:hAnsi="Courier New" w:cs="Courier New"/>
          <w:spacing w:val="5"/>
          <w:kern w:val="1"/>
        </w:rPr>
        <w:t>} ...</w:t>
      </w:r>
    </w:p>
    <w:p w14:paraId="6892460D"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rFonts w:ascii="Courier New" w:hAnsi="Courier New" w:cs="Courier New"/>
          <w:spacing w:val="5"/>
          <w:kern w:val="1"/>
        </w:rPr>
        <w:t>[width=0.8\</w:t>
      </w:r>
      <w:proofErr w:type="spellStart"/>
      <w:proofErr w:type="gramStart"/>
      <w:r>
        <w:rPr>
          <w:rFonts w:ascii="Courier New" w:hAnsi="Courier New" w:cs="Courier New"/>
          <w:spacing w:val="5"/>
          <w:kern w:val="1"/>
        </w:rPr>
        <w:t>linewidth</w:t>
      </w:r>
      <w:proofErr w:type="spellEnd"/>
      <w:r>
        <w:rPr>
          <w:rFonts w:ascii="Courier New" w:hAnsi="Courier New" w:cs="Courier New"/>
          <w:spacing w:val="5"/>
          <w:kern w:val="1"/>
        </w:rPr>
        <w:t>]{</w:t>
      </w:r>
      <w:proofErr w:type="spellStart"/>
      <w:proofErr w:type="gramEnd"/>
      <w:r>
        <w:rPr>
          <w:rFonts w:ascii="Courier New" w:hAnsi="Courier New" w:cs="Courier New"/>
          <w:spacing w:val="5"/>
          <w:kern w:val="1"/>
        </w:rPr>
        <w:t>myfile.eps</w:t>
      </w:r>
      <w:proofErr w:type="spellEnd"/>
      <w:r>
        <w:rPr>
          <w:rFonts w:ascii="Courier New" w:hAnsi="Courier New" w:cs="Courier New"/>
          <w:spacing w:val="5"/>
          <w:kern w:val="1"/>
        </w:rPr>
        <w:t>}</w:t>
      </w:r>
    </w:p>
    <w:p w14:paraId="4E965FBA"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sz w:val="16"/>
          <w:szCs w:val="16"/>
        </w:rPr>
      </w:pPr>
      <w:r>
        <w:rPr>
          <w:rFonts w:ascii="Courier New" w:hAnsi="Courier New" w:cs="Courier New"/>
          <w:spacing w:val="5"/>
          <w:kern w:val="1"/>
          <w:sz w:val="16"/>
          <w:szCs w:val="16"/>
        </w:rPr>
        <w:t>or</w:t>
      </w:r>
    </w:p>
    <w:p w14:paraId="79E337D6"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usepackage</w:t>
      </w:r>
      <w:proofErr w:type="spellEnd"/>
      <w:r>
        <w:rPr>
          <w:rFonts w:ascii="Courier New" w:hAnsi="Courier New" w:cs="Courier New"/>
          <w:spacing w:val="5"/>
          <w:kern w:val="1"/>
        </w:rPr>
        <w:t>[</w:t>
      </w:r>
      <w:proofErr w:type="spellStart"/>
      <w:r>
        <w:rPr>
          <w:rFonts w:ascii="Courier New" w:hAnsi="Courier New" w:cs="Courier New"/>
          <w:spacing w:val="5"/>
          <w:kern w:val="1"/>
        </w:rPr>
        <w:t>pdftex</w:t>
      </w:r>
      <w:proofErr w:type="spellEnd"/>
      <w:r>
        <w:rPr>
          <w:rFonts w:ascii="Courier New" w:hAnsi="Courier New" w:cs="Courier New"/>
          <w:spacing w:val="5"/>
          <w:kern w:val="1"/>
        </w:rPr>
        <w:t>]{</w:t>
      </w:r>
      <w:proofErr w:type="spellStart"/>
      <w:r>
        <w:rPr>
          <w:rFonts w:ascii="Courier New" w:hAnsi="Courier New" w:cs="Courier New"/>
          <w:spacing w:val="5"/>
          <w:kern w:val="1"/>
        </w:rPr>
        <w:t>graphicx</w:t>
      </w:r>
      <w:proofErr w:type="spellEnd"/>
      <w:r>
        <w:rPr>
          <w:rFonts w:ascii="Courier New" w:hAnsi="Courier New" w:cs="Courier New"/>
          <w:spacing w:val="5"/>
          <w:kern w:val="1"/>
        </w:rPr>
        <w:t>} ...</w:t>
      </w:r>
    </w:p>
    <w:p w14:paraId="1CE201B5"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rFonts w:ascii="Courier New" w:hAnsi="Courier New" w:cs="Courier New"/>
          <w:spacing w:val="5"/>
          <w:kern w:val="1"/>
        </w:rPr>
        <w:t>[width=0.8\</w:t>
      </w:r>
      <w:proofErr w:type="spellStart"/>
      <w:proofErr w:type="gramStart"/>
      <w:r>
        <w:rPr>
          <w:rFonts w:ascii="Courier New" w:hAnsi="Courier New" w:cs="Courier New"/>
          <w:spacing w:val="5"/>
          <w:kern w:val="1"/>
        </w:rPr>
        <w:t>linewidth</w:t>
      </w:r>
      <w:proofErr w:type="spellEnd"/>
      <w:r>
        <w:rPr>
          <w:rFonts w:ascii="Courier New" w:hAnsi="Courier New" w:cs="Courier New"/>
          <w:spacing w:val="5"/>
          <w:kern w:val="1"/>
        </w:rPr>
        <w:t>]{</w:t>
      </w:r>
      <w:proofErr w:type="gramEnd"/>
      <w:r>
        <w:rPr>
          <w:rFonts w:ascii="Courier New" w:hAnsi="Courier New" w:cs="Courier New"/>
          <w:spacing w:val="5"/>
          <w:kern w:val="1"/>
        </w:rPr>
        <w:t>myfile.pdf}</w:t>
      </w:r>
    </w:p>
    <w:p w14:paraId="2568451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for .pdf graphics.  See section 4.4 in the graphics bundle documentation (http://www.ctan.org/texarchive/macros/latex/required/graphics/grfguide.ps)</w:t>
      </w:r>
    </w:p>
    <w:p w14:paraId="2C2E3528"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A number of width problems arise when </w:t>
      </w:r>
      <w:proofErr w:type="spellStart"/>
      <w:r>
        <w:rPr>
          <w:spacing w:val="5"/>
          <w:kern w:val="1"/>
        </w:rPr>
        <w:t>LaTeX</w:t>
      </w:r>
      <w:proofErr w:type="spellEnd"/>
      <w:r>
        <w:rPr>
          <w:spacing w:val="5"/>
          <w:kern w:val="1"/>
        </w:rPr>
        <w:t xml:space="preserve"> cannot properly hyphenate a line. Please give </w:t>
      </w:r>
      <w:proofErr w:type="spellStart"/>
      <w:r>
        <w:rPr>
          <w:spacing w:val="5"/>
          <w:kern w:val="1"/>
        </w:rPr>
        <w:lastRenderedPageBreak/>
        <w:t>LaTeX</w:t>
      </w:r>
      <w:proofErr w:type="spellEnd"/>
      <w:r>
        <w:rPr>
          <w:spacing w:val="5"/>
          <w:kern w:val="1"/>
        </w:rPr>
        <w:t xml:space="preserve"> hyphenation hints using the \- command.</w:t>
      </w:r>
    </w:p>
    <w:p w14:paraId="75554C72"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6462979D" w14:textId="755C3EE5" w:rsidR="002D0824" w:rsidRDefault="002D0824">
      <w:pPr>
        <w:widowControl w:val="0"/>
        <w:autoSpaceDE w:val="0"/>
        <w:autoSpaceDN w:val="0"/>
        <w:adjustRightInd w:val="0"/>
        <w:spacing w:before="120" w:line="226" w:lineRule="auto"/>
        <w:jc w:val="both"/>
        <w:rPr>
          <w:b/>
          <w:bCs/>
          <w:spacing w:val="5"/>
          <w:kern w:val="1"/>
        </w:rPr>
      </w:pPr>
      <w:r>
        <w:rPr>
          <w:spacing w:val="5"/>
          <w:kern w:val="1"/>
        </w:rPr>
        <w:t xml:space="preserve">Use unnumbered third level heading for the references.  Any choice of citation style is acceptable as long as you are consistent. It is permissible to reduce the font size to ‘small’ (9-point) when listing the references.  </w:t>
      </w:r>
    </w:p>
    <w:p w14:paraId="355F58F3"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[1] Alexander, J.A. &amp; </w:t>
      </w:r>
      <w:proofErr w:type="spellStart"/>
      <w:r>
        <w:rPr>
          <w:spacing w:val="5"/>
          <w:kern w:val="1"/>
          <w:sz w:val="18"/>
          <w:szCs w:val="18"/>
        </w:rPr>
        <w:t>Mozer</w:t>
      </w:r>
      <w:proofErr w:type="spellEnd"/>
      <w:r>
        <w:rPr>
          <w:spacing w:val="5"/>
          <w:kern w:val="1"/>
          <w:sz w:val="18"/>
          <w:szCs w:val="18"/>
        </w:rPr>
        <w:t xml:space="preserve">, M.C. (1995) Template-based algorithms for connectionist rule extraction.  In G. </w:t>
      </w:r>
      <w:proofErr w:type="spellStart"/>
      <w:r>
        <w:rPr>
          <w:spacing w:val="5"/>
          <w:kern w:val="1"/>
          <w:sz w:val="18"/>
          <w:szCs w:val="18"/>
        </w:rPr>
        <w:t>Tesauro</w:t>
      </w:r>
      <w:proofErr w:type="spellEnd"/>
      <w:r>
        <w:rPr>
          <w:spacing w:val="5"/>
          <w:kern w:val="1"/>
          <w:sz w:val="18"/>
          <w:szCs w:val="18"/>
        </w:rPr>
        <w:t xml:space="preserve">, D. S. </w:t>
      </w:r>
      <w:proofErr w:type="spellStart"/>
      <w:r>
        <w:rPr>
          <w:spacing w:val="5"/>
          <w:kern w:val="1"/>
          <w:sz w:val="18"/>
          <w:szCs w:val="18"/>
        </w:rPr>
        <w:t>Touretzky</w:t>
      </w:r>
      <w:proofErr w:type="spellEnd"/>
      <w:r>
        <w:rPr>
          <w:spacing w:val="5"/>
          <w:kern w:val="1"/>
          <w:sz w:val="18"/>
          <w:szCs w:val="18"/>
        </w:rPr>
        <w:t xml:space="preserve"> and T.K. </w:t>
      </w:r>
      <w:proofErr w:type="spellStart"/>
      <w:r>
        <w:rPr>
          <w:spacing w:val="5"/>
          <w:kern w:val="1"/>
          <w:sz w:val="18"/>
          <w:szCs w:val="18"/>
        </w:rPr>
        <w:t>Leen</w:t>
      </w:r>
      <w:proofErr w:type="spellEnd"/>
      <w:r>
        <w:rPr>
          <w:spacing w:val="5"/>
          <w:kern w:val="1"/>
          <w:sz w:val="18"/>
          <w:szCs w:val="18"/>
        </w:rPr>
        <w:t xml:space="preserve"> (eds.), </w:t>
      </w:r>
      <w:r>
        <w:rPr>
          <w:i/>
          <w:iCs/>
          <w:spacing w:val="5"/>
          <w:kern w:val="1"/>
          <w:sz w:val="18"/>
          <w:szCs w:val="18"/>
        </w:rPr>
        <w:t>Advances in Neural Information Processing Systems 7</w:t>
      </w:r>
      <w:r>
        <w:rPr>
          <w:spacing w:val="5"/>
          <w:kern w:val="1"/>
          <w:sz w:val="18"/>
          <w:szCs w:val="18"/>
        </w:rPr>
        <w:t>, pp. 609-616.  Cambridge, MA: MIT Press.</w:t>
      </w:r>
    </w:p>
    <w:p w14:paraId="25E41FDF"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[2] Bower, J.M. &amp; </w:t>
      </w:r>
      <w:proofErr w:type="spellStart"/>
      <w:r>
        <w:rPr>
          <w:spacing w:val="5"/>
          <w:kern w:val="1"/>
          <w:sz w:val="18"/>
          <w:szCs w:val="18"/>
        </w:rPr>
        <w:t>Beeman</w:t>
      </w:r>
      <w:proofErr w:type="spellEnd"/>
      <w:r>
        <w:rPr>
          <w:spacing w:val="5"/>
          <w:kern w:val="1"/>
          <w:sz w:val="18"/>
          <w:szCs w:val="18"/>
        </w:rPr>
        <w:t xml:space="preserve">, D. (1995) </w:t>
      </w:r>
      <w:r>
        <w:rPr>
          <w:i/>
          <w:iCs/>
          <w:spacing w:val="5"/>
          <w:kern w:val="1"/>
          <w:sz w:val="18"/>
          <w:szCs w:val="18"/>
        </w:rPr>
        <w:t xml:space="preserve">The Book of GENESIS: Exploring Realistic Neural Models with the </w:t>
      </w:r>
      <w:proofErr w:type="spellStart"/>
      <w:r>
        <w:rPr>
          <w:i/>
          <w:iCs/>
          <w:spacing w:val="5"/>
          <w:kern w:val="1"/>
          <w:sz w:val="18"/>
          <w:szCs w:val="18"/>
        </w:rPr>
        <w:t>GEneral</w:t>
      </w:r>
      <w:proofErr w:type="spellEnd"/>
      <w:r>
        <w:rPr>
          <w:i/>
          <w:iCs/>
          <w:spacing w:val="5"/>
          <w:kern w:val="1"/>
          <w:sz w:val="18"/>
          <w:szCs w:val="18"/>
        </w:rPr>
        <w:t xml:space="preserve"> </w:t>
      </w:r>
      <w:proofErr w:type="spellStart"/>
      <w:r>
        <w:rPr>
          <w:i/>
          <w:iCs/>
          <w:spacing w:val="5"/>
          <w:kern w:val="1"/>
          <w:sz w:val="18"/>
          <w:szCs w:val="18"/>
        </w:rPr>
        <w:t>NEural</w:t>
      </w:r>
      <w:proofErr w:type="spellEnd"/>
      <w:r>
        <w:rPr>
          <w:i/>
          <w:iCs/>
          <w:spacing w:val="5"/>
          <w:kern w:val="1"/>
          <w:sz w:val="18"/>
          <w:szCs w:val="18"/>
        </w:rPr>
        <w:t xml:space="preserve"> </w:t>
      </w:r>
      <w:proofErr w:type="spellStart"/>
      <w:r>
        <w:rPr>
          <w:i/>
          <w:iCs/>
          <w:spacing w:val="5"/>
          <w:kern w:val="1"/>
          <w:sz w:val="18"/>
          <w:szCs w:val="18"/>
        </w:rPr>
        <w:t>SImulation</w:t>
      </w:r>
      <w:proofErr w:type="spellEnd"/>
      <w:r>
        <w:rPr>
          <w:i/>
          <w:iCs/>
          <w:spacing w:val="5"/>
          <w:kern w:val="1"/>
          <w:sz w:val="18"/>
          <w:szCs w:val="18"/>
        </w:rPr>
        <w:t xml:space="preserve"> System</w:t>
      </w:r>
      <w:r>
        <w:rPr>
          <w:spacing w:val="5"/>
          <w:kern w:val="1"/>
          <w:sz w:val="18"/>
          <w:szCs w:val="18"/>
        </w:rPr>
        <w:t>.  New York: TELOS/Springer-</w:t>
      </w:r>
      <w:proofErr w:type="spellStart"/>
      <w:r>
        <w:rPr>
          <w:spacing w:val="5"/>
          <w:kern w:val="1"/>
          <w:sz w:val="18"/>
          <w:szCs w:val="18"/>
        </w:rPr>
        <w:t>Verlag</w:t>
      </w:r>
      <w:proofErr w:type="spellEnd"/>
      <w:r>
        <w:rPr>
          <w:spacing w:val="5"/>
          <w:kern w:val="1"/>
          <w:sz w:val="18"/>
          <w:szCs w:val="18"/>
        </w:rPr>
        <w:t>.</w:t>
      </w:r>
    </w:p>
    <w:p w14:paraId="3BA76D54" w14:textId="77777777" w:rsidR="002D0824" w:rsidRDefault="002D0824">
      <w:pPr>
        <w:widowControl w:val="0"/>
        <w:autoSpaceDE w:val="0"/>
        <w:autoSpaceDN w:val="0"/>
        <w:adjustRightInd w:val="0"/>
        <w:spacing w:before="120" w:line="226" w:lineRule="auto"/>
        <w:jc w:val="both"/>
        <w:rPr>
          <w:spacing w:val="5"/>
          <w:kern w:val="1"/>
        </w:rPr>
      </w:pPr>
      <w:r>
        <w:rPr>
          <w:spacing w:val="5"/>
          <w:kern w:val="1"/>
          <w:sz w:val="18"/>
          <w:szCs w:val="18"/>
        </w:rPr>
        <w:t xml:space="preserve">[3] </w:t>
      </w:r>
      <w:proofErr w:type="spellStart"/>
      <w:r>
        <w:rPr>
          <w:spacing w:val="5"/>
          <w:kern w:val="1"/>
          <w:sz w:val="18"/>
          <w:szCs w:val="18"/>
        </w:rPr>
        <w:t>Hasselmo</w:t>
      </w:r>
      <w:proofErr w:type="spellEnd"/>
      <w:r>
        <w:rPr>
          <w:spacing w:val="5"/>
          <w:kern w:val="1"/>
          <w:sz w:val="18"/>
          <w:szCs w:val="18"/>
        </w:rPr>
        <w:t xml:space="preserve">, M.E., Schnell, E. &amp; </w:t>
      </w:r>
      <w:proofErr w:type="spellStart"/>
      <w:r>
        <w:rPr>
          <w:spacing w:val="5"/>
          <w:kern w:val="1"/>
          <w:sz w:val="18"/>
          <w:szCs w:val="18"/>
        </w:rPr>
        <w:t>Barkai</w:t>
      </w:r>
      <w:proofErr w:type="spellEnd"/>
      <w:r>
        <w:rPr>
          <w:spacing w:val="5"/>
          <w:kern w:val="1"/>
          <w:sz w:val="18"/>
          <w:szCs w:val="18"/>
        </w:rPr>
        <w:t xml:space="preserve">, E. (1995) Dynamics of learning and recall at excitatory recurrent synapses and cholinergic modulation in rat </w:t>
      </w:r>
      <w:proofErr w:type="spellStart"/>
      <w:r>
        <w:rPr>
          <w:spacing w:val="5"/>
          <w:kern w:val="1"/>
          <w:sz w:val="18"/>
          <w:szCs w:val="18"/>
        </w:rPr>
        <w:t>hiippocampal</w:t>
      </w:r>
      <w:proofErr w:type="spellEnd"/>
      <w:r>
        <w:rPr>
          <w:spacing w:val="5"/>
          <w:kern w:val="1"/>
          <w:sz w:val="18"/>
          <w:szCs w:val="18"/>
        </w:rPr>
        <w:t xml:space="preserve"> region CA3.  </w:t>
      </w:r>
      <w:r>
        <w:rPr>
          <w:i/>
          <w:iCs/>
          <w:spacing w:val="5"/>
          <w:kern w:val="1"/>
          <w:sz w:val="18"/>
          <w:szCs w:val="18"/>
        </w:rPr>
        <w:t>Journal of Neuroscience</w:t>
      </w:r>
      <w:r>
        <w:rPr>
          <w:spacing w:val="5"/>
          <w:kern w:val="1"/>
          <w:sz w:val="18"/>
          <w:szCs w:val="18"/>
        </w:rPr>
        <w:t xml:space="preserve"> </w:t>
      </w:r>
      <w:r>
        <w:rPr>
          <w:b/>
          <w:bCs/>
          <w:spacing w:val="5"/>
          <w:kern w:val="1"/>
          <w:sz w:val="18"/>
          <w:szCs w:val="18"/>
        </w:rPr>
        <w:t>15</w:t>
      </w:r>
      <w:r>
        <w:rPr>
          <w:spacing w:val="5"/>
          <w:kern w:val="1"/>
          <w:sz w:val="18"/>
          <w:szCs w:val="18"/>
        </w:rPr>
        <w:t>(7):5249-5262.</w:t>
      </w:r>
    </w:p>
    <w:sectPr w:rsidR="002D0824" w:rsidSect="005E195D">
      <w:pgSz w:w="12240" w:h="15840"/>
      <w:pgMar w:top="1440" w:right="2160" w:bottom="1440" w:left="216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446EB"/>
    <w:rsid w:val="0012011E"/>
    <w:rsid w:val="002D0824"/>
    <w:rsid w:val="004F3CDD"/>
    <w:rsid w:val="005B2894"/>
    <w:rsid w:val="005E195D"/>
    <w:rsid w:val="008304B0"/>
    <w:rsid w:val="009A6637"/>
    <w:rsid w:val="00A667B5"/>
    <w:rsid w:val="00BC1C8D"/>
    <w:rsid w:val="00C71ADE"/>
    <w:rsid w:val="00C95C6F"/>
    <w:rsid w:val="00CB60F5"/>
    <w:rsid w:val="00CD4CC7"/>
    <w:rsid w:val="00D1295A"/>
    <w:rsid w:val="00D45ED5"/>
    <w:rsid w:val="00DB0664"/>
    <w:rsid w:val="00F46E00"/>
    <w:rsid w:val="00F55F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147B47A3-606D-0146-A975-70423011E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733</Words>
  <Characters>4180</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4904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Tongliang Liu</cp:lastModifiedBy>
  <cp:revision>11</cp:revision>
  <dcterms:created xsi:type="dcterms:W3CDTF">2012-03-12T18:28:00Z</dcterms:created>
  <dcterms:modified xsi:type="dcterms:W3CDTF">2018-09-27T04:59:00Z</dcterms:modified>
</cp:coreProperties>
</file>